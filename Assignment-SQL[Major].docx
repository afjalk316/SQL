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6800" w14:textId="77777777" w:rsidR="00A9204E" w:rsidRPr="00FF52A0" w:rsidRDefault="00FF52A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1.Create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a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table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“Station”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to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store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in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formation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about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weath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e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r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observation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F52A0">
        <w:rPr>
          <w:rFonts w:ascii="Arial" w:hAnsi="Arial" w:cs="Arial"/>
          <w:b/>
          <w:bCs/>
          <w:sz w:val="24"/>
          <w:szCs w:val="24"/>
          <w:shd w:val="clear" w:color="auto" w:fill="FFFFFF"/>
        </w:rPr>
        <w:t>stations:</w:t>
      </w:r>
    </w:p>
    <w:p w14:paraId="57168FEE" w14:textId="77777777" w:rsidR="00FF52A0" w:rsidRDefault="00FF52A0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179C85B0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create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table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Station  </w:t>
      </w:r>
    </w:p>
    <w:p w14:paraId="6AC17DD0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(ID </w:t>
      </w:r>
      <w:r w:rsidRPr="00FF52A0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number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primary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key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 </w:t>
      </w:r>
    </w:p>
    <w:p w14:paraId="1C047C57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city </w:t>
      </w:r>
      <w:proofErr w:type="gramStart"/>
      <w:r w:rsidRPr="00FF52A0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char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</w:t>
      </w:r>
      <w:proofErr w:type="gramEnd"/>
      <w:r w:rsidRPr="00FF52A0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20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),  </w:t>
      </w:r>
    </w:p>
    <w:p w14:paraId="7322DF08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state </w:t>
      </w:r>
      <w:proofErr w:type="gramStart"/>
      <w:r w:rsidRPr="00FF52A0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char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</w:t>
      </w:r>
      <w:proofErr w:type="gramEnd"/>
      <w:r w:rsidRPr="00FF52A0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2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),  </w:t>
      </w:r>
    </w:p>
    <w:p w14:paraId="1BD33669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proofErr w:type="spellStart"/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lat_n</w:t>
      </w:r>
      <w:proofErr w:type="spellEnd"/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number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 </w:t>
      </w:r>
    </w:p>
    <w:p w14:paraId="10DB2168" w14:textId="77777777" w:rsid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proofErr w:type="spellStart"/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long_w</w:t>
      </w:r>
      <w:proofErr w:type="spellEnd"/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number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)</w:t>
      </w:r>
      <w:r w:rsid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;</w:t>
      </w:r>
    </w:p>
    <w:p w14:paraId="419D3C4B" w14:textId="77777777" w:rsidR="00D47FB8" w:rsidRDefault="00D47FB8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</w:p>
    <w:p w14:paraId="481ED4D9" w14:textId="77777777" w:rsid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</w:p>
    <w:p w14:paraId="61D86D3C" w14:textId="77777777" w:rsid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</w:p>
    <w:p w14:paraId="46E37FEC" w14:textId="77777777" w:rsidR="00FF52A0" w:rsidRPr="00FF52A0" w:rsidRDefault="00FF52A0" w:rsidP="00FF52A0">
      <w:pPr>
        <w:rPr>
          <w:b/>
          <w:bCs/>
          <w:sz w:val="24"/>
          <w:szCs w:val="24"/>
        </w:rPr>
      </w:pPr>
      <w:r w:rsidRPr="00FF52A0">
        <w:rPr>
          <w:b/>
          <w:bCs/>
          <w:sz w:val="24"/>
          <w:szCs w:val="24"/>
        </w:rPr>
        <w:t>2. Insert the following records into the table:</w:t>
      </w:r>
    </w:p>
    <w:p w14:paraId="20AF5482" w14:textId="77777777" w:rsidR="00FF52A0" w:rsidRDefault="00FF52A0" w:rsidP="00FF52A0"/>
    <w:p w14:paraId="0149B58E" w14:textId="77777777" w:rsidR="00223BA6" w:rsidRPr="00223BA6" w:rsidRDefault="00FF52A0" w:rsidP="00FF5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 xml:space="preserve">      </w:t>
      </w:r>
      <w:r w:rsidRPr="00FF52A0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insert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</w:t>
      </w:r>
      <w:r w:rsidRPr="00FF52A0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into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Station </w:t>
      </w:r>
      <w:r w:rsidRPr="00FF52A0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values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(</w:t>
      </w:r>
      <w:r w:rsidRPr="00FF52A0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13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C41A16"/>
          <w:sz w:val="20"/>
          <w:szCs w:val="20"/>
          <w:lang w:val="en-IN" w:eastAsia="en-IN"/>
        </w:rPr>
        <w:t>'PHOENIX'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C41A16"/>
          <w:sz w:val="20"/>
          <w:szCs w:val="20"/>
          <w:lang w:val="en-IN" w:eastAsia="en-IN"/>
        </w:rPr>
        <w:t>'AZ'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33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112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  <w:r w:rsid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;</w:t>
      </w:r>
    </w:p>
    <w:p w14:paraId="03C6B027" w14:textId="77777777" w:rsidR="00FF52A0" w:rsidRDefault="00FF52A0" w:rsidP="00FF5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  <w:t xml:space="preserve">     </w:t>
      </w:r>
      <w:r w:rsidRPr="00FF52A0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insert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</w:t>
      </w:r>
      <w:r w:rsidRPr="00FF52A0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into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Station </w:t>
      </w:r>
      <w:r w:rsidRPr="00FF52A0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values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(</w:t>
      </w:r>
      <w:r w:rsidRPr="00FF52A0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44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C41A16"/>
          <w:sz w:val="20"/>
          <w:szCs w:val="20"/>
          <w:lang w:val="en-IN" w:eastAsia="en-IN"/>
        </w:rPr>
        <w:t>'DENVER'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C41A16"/>
          <w:sz w:val="20"/>
          <w:szCs w:val="20"/>
          <w:lang w:val="en-IN" w:eastAsia="en-IN"/>
        </w:rPr>
        <w:t>'CO'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40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105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  <w:r w:rsid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;</w:t>
      </w:r>
    </w:p>
    <w:p w14:paraId="7860780C" w14:textId="77777777" w:rsidR="00FF52A0" w:rsidRDefault="00FF52A0" w:rsidP="00FF5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val="en-IN" w:eastAsia="en-IN"/>
        </w:rPr>
        <w:t xml:space="preserve">          </w:t>
      </w:r>
      <w:r w:rsidRPr="00FF52A0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insert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</w:t>
      </w:r>
      <w:r w:rsidRPr="00FF52A0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into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Station </w:t>
      </w:r>
      <w:r w:rsidRPr="00FF52A0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values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(</w:t>
      </w:r>
      <w:r w:rsidRPr="00FF52A0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66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C41A16"/>
          <w:sz w:val="20"/>
          <w:szCs w:val="20"/>
          <w:lang w:val="en-IN" w:eastAsia="en-IN"/>
        </w:rPr>
        <w:t>'CARIBOU'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C41A16"/>
          <w:sz w:val="20"/>
          <w:szCs w:val="20"/>
          <w:lang w:val="en-IN" w:eastAsia="en-IN"/>
        </w:rPr>
        <w:t>'ME'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47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FF52A0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68</w:t>
      </w:r>
      <w:r w:rsidRPr="00FF52A0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  <w:r w:rsid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;</w:t>
      </w:r>
    </w:p>
    <w:p w14:paraId="27EA4C52" w14:textId="77777777" w:rsidR="00FF52A0" w:rsidRDefault="00FF52A0" w:rsidP="00FF5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</w:pPr>
    </w:p>
    <w:p w14:paraId="627EA5DA" w14:textId="77777777" w:rsidR="00D47FB8" w:rsidRDefault="00D47FB8" w:rsidP="00FF5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</w:rPr>
      </w:pPr>
    </w:p>
    <w:p w14:paraId="2FAD81A6" w14:textId="77777777" w:rsidR="00FF52A0" w:rsidRPr="00FF52A0" w:rsidRDefault="00FF52A0" w:rsidP="00FF5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4"/>
          <w:szCs w:val="24"/>
        </w:rPr>
      </w:pPr>
      <w:r w:rsidRPr="00FF52A0">
        <w:rPr>
          <w:b/>
          <w:bCs/>
          <w:sz w:val="24"/>
          <w:szCs w:val="24"/>
        </w:rPr>
        <w:t>3. Execute a query to look at table STATION in undefined order</w:t>
      </w:r>
      <w:r w:rsidRPr="00FF52A0">
        <w:rPr>
          <w:b/>
          <w:bCs/>
          <w:sz w:val="24"/>
          <w:szCs w:val="24"/>
        </w:rPr>
        <w:t>:</w:t>
      </w:r>
    </w:p>
    <w:p w14:paraId="2E5394E6" w14:textId="77777777" w:rsidR="00FF52A0" w:rsidRDefault="00FF52A0" w:rsidP="00FF5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 w14:paraId="5783FBFE" w14:textId="77777777" w:rsidR="00FF52A0" w:rsidRPr="00FF52A0" w:rsidRDefault="00FF52A0" w:rsidP="00FF5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</w:pPr>
      <w: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</w:rPr>
        <w:t>select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color w:val="AA0D91"/>
          <w:sz w:val="18"/>
          <w:szCs w:val="18"/>
        </w:rPr>
        <w:t>from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Station</w:t>
      </w:r>
      <w:r w:rsidR="00223BA6">
        <w:rPr>
          <w:rFonts w:ascii="Consolas" w:hAnsi="Consolas"/>
          <w:sz w:val="18"/>
          <w:szCs w:val="18"/>
          <w:shd w:val="clear" w:color="auto" w:fill="F8F8F8"/>
        </w:rPr>
        <w:t>;</w:t>
      </w:r>
    </w:p>
    <w:p w14:paraId="7D672134" w14:textId="77777777" w:rsidR="00FF52A0" w:rsidRDefault="00FF52A0" w:rsidP="00FF52A0"/>
    <w:p w14:paraId="7871B13D" w14:textId="77777777" w:rsidR="00D47FB8" w:rsidRDefault="00D47FB8" w:rsidP="00FF52A0">
      <w:pPr>
        <w:rPr>
          <w:b/>
          <w:bCs/>
          <w:sz w:val="24"/>
          <w:szCs w:val="24"/>
        </w:rPr>
      </w:pPr>
    </w:p>
    <w:p w14:paraId="3CA959FC" w14:textId="77777777" w:rsidR="00FF52A0" w:rsidRPr="00FF52A0" w:rsidRDefault="00FF52A0" w:rsidP="00FF52A0">
      <w:pPr>
        <w:rPr>
          <w:b/>
          <w:bCs/>
          <w:sz w:val="24"/>
          <w:szCs w:val="24"/>
        </w:rPr>
      </w:pPr>
      <w:r w:rsidRPr="00FF52A0">
        <w:rPr>
          <w:b/>
          <w:bCs/>
          <w:sz w:val="24"/>
          <w:szCs w:val="24"/>
        </w:rPr>
        <w:t>4. Execute a query to select Northern stations (Northern latitude &gt; 39.7).</w:t>
      </w:r>
    </w:p>
    <w:p w14:paraId="47EDF6E2" w14:textId="77777777" w:rsidR="00FF52A0" w:rsidRDefault="00FF52A0" w:rsidP="00FF52A0"/>
    <w:p w14:paraId="0F2509E1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select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*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from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Station  </w:t>
      </w:r>
    </w:p>
    <w:p w14:paraId="1AF8C50C" w14:textId="77777777" w:rsidR="00FF52A0" w:rsidRDefault="00FF52A0" w:rsidP="00FF52A0">
      <w:pPr>
        <w:rPr>
          <w:rFonts w:ascii="Consolas" w:eastAsia="Times New Roman" w:hAnsi="Consolas" w:cs="Times New Roman"/>
          <w:color w:val="1C00CF"/>
          <w:sz w:val="18"/>
          <w:szCs w:val="18"/>
          <w:lang w:val="en-IN" w:eastAsia="en-IN"/>
        </w:rPr>
      </w:pPr>
      <w:r w:rsidRPr="00FF52A0">
        <w:rPr>
          <w:rFonts w:ascii="Consolas" w:eastAsia="Times New Roman" w:hAnsi="Consolas" w:cs="Times New Roman"/>
          <w:color w:val="AA0D91"/>
          <w:sz w:val="18"/>
          <w:szCs w:val="18"/>
          <w:lang w:val="en-IN" w:eastAsia="en-IN"/>
        </w:rPr>
        <w:t>where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spellStart"/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lat_n</w:t>
      </w:r>
      <w:proofErr w:type="spellEnd"/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&gt;</w:t>
      </w:r>
      <w:r w:rsidRPr="00FF52A0">
        <w:rPr>
          <w:rFonts w:ascii="Consolas" w:eastAsia="Times New Roman" w:hAnsi="Consolas" w:cs="Times New Roman"/>
          <w:color w:val="1C00CF"/>
          <w:sz w:val="18"/>
          <w:szCs w:val="18"/>
          <w:lang w:val="en-IN" w:eastAsia="en-IN"/>
        </w:rPr>
        <w:t>39.7</w:t>
      </w:r>
      <w:r w:rsidR="00223BA6">
        <w:rPr>
          <w:rFonts w:ascii="Consolas" w:eastAsia="Times New Roman" w:hAnsi="Consolas" w:cs="Times New Roman"/>
          <w:color w:val="1C00CF"/>
          <w:sz w:val="18"/>
          <w:szCs w:val="18"/>
          <w:lang w:val="en-IN" w:eastAsia="en-IN"/>
        </w:rPr>
        <w:t>;</w:t>
      </w:r>
    </w:p>
    <w:p w14:paraId="54AC1BB3" w14:textId="77777777" w:rsidR="00FF52A0" w:rsidRDefault="00FF52A0" w:rsidP="00FF52A0">
      <w:pPr>
        <w:rPr>
          <w:rFonts w:ascii="Consolas" w:eastAsia="Times New Roman" w:hAnsi="Consolas" w:cs="Times New Roman"/>
          <w:color w:val="1C00CF"/>
          <w:sz w:val="18"/>
          <w:szCs w:val="18"/>
          <w:lang w:val="en-IN" w:eastAsia="en-IN"/>
        </w:rPr>
      </w:pPr>
    </w:p>
    <w:p w14:paraId="69AF80A9" w14:textId="77777777" w:rsidR="00D47FB8" w:rsidRDefault="00D47FB8" w:rsidP="00FF52A0">
      <w:pPr>
        <w:rPr>
          <w:b/>
          <w:bCs/>
          <w:sz w:val="24"/>
          <w:szCs w:val="24"/>
        </w:rPr>
      </w:pPr>
    </w:p>
    <w:p w14:paraId="0CE7BD0C" w14:textId="77777777" w:rsidR="00FF52A0" w:rsidRPr="00FF52A0" w:rsidRDefault="00FF52A0" w:rsidP="00FF52A0">
      <w:pPr>
        <w:rPr>
          <w:b/>
          <w:bCs/>
          <w:sz w:val="24"/>
          <w:szCs w:val="24"/>
        </w:rPr>
      </w:pPr>
      <w:r w:rsidRPr="00FF52A0">
        <w:rPr>
          <w:b/>
          <w:bCs/>
          <w:sz w:val="24"/>
          <w:szCs w:val="24"/>
        </w:rPr>
        <w:t>5. Create another table, ‘STATS’, to store normalized temperature and precipitation data:</w:t>
      </w:r>
    </w:p>
    <w:p w14:paraId="314C2D2F" w14:textId="77777777" w:rsidR="00FF52A0" w:rsidRDefault="00FF52A0" w:rsidP="00FF52A0"/>
    <w:p w14:paraId="526E23EA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create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table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STATS  </w:t>
      </w:r>
    </w:p>
    <w:p w14:paraId="6664988E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(ID </w:t>
      </w:r>
      <w:r w:rsidRPr="00FF52A0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number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,  </w:t>
      </w:r>
    </w:p>
    <w:p w14:paraId="3C3D638A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Month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number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gramStart"/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check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</w:t>
      </w:r>
      <w:proofErr w:type="gramEnd"/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Month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between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1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and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12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),  </w:t>
      </w:r>
    </w:p>
    <w:p w14:paraId="1A208AD0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TEMP_F </w:t>
      </w:r>
      <w:r w:rsidRPr="00FF52A0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number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gramStart"/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check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</w:t>
      </w:r>
      <w:proofErr w:type="gramEnd"/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TEMP_F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between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-</w:t>
      </w:r>
      <w:r w:rsidRPr="00FF52A0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80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and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150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),  </w:t>
      </w:r>
    </w:p>
    <w:p w14:paraId="6D7A13B1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RAIN_I </w:t>
      </w:r>
      <w:r w:rsidRPr="00FF52A0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8F8F8"/>
          <w:lang w:val="en-IN" w:eastAsia="en-IN"/>
        </w:rPr>
        <w:t>number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gramStart"/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check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</w:t>
      </w:r>
      <w:proofErr w:type="gramEnd"/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RAIN_I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between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0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and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FF52A0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100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),  </w:t>
      </w:r>
    </w:p>
    <w:p w14:paraId="7F526E19" w14:textId="77777777" w:rsidR="00FF52A0" w:rsidRP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foreign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gramStart"/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key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(</w:t>
      </w:r>
      <w:proofErr w:type="gramEnd"/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ID) </w:t>
      </w:r>
      <w:r w:rsidRPr="00FF52A0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references</w:t>
      </w: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Station(ID)  </w:t>
      </w:r>
    </w:p>
    <w:p w14:paraId="1856BE94" w14:textId="77777777" w:rsid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FF52A0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)</w:t>
      </w:r>
      <w:r w:rsid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;</w:t>
      </w:r>
    </w:p>
    <w:p w14:paraId="52D9F33B" w14:textId="77777777" w:rsidR="00FF52A0" w:rsidRDefault="00FF52A0" w:rsidP="00FF52A0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</w:p>
    <w:p w14:paraId="0E54F282" w14:textId="77777777" w:rsidR="00D47FB8" w:rsidRDefault="00D47FB8" w:rsidP="00FF52A0">
      <w:pPr>
        <w:rPr>
          <w:b/>
          <w:bCs/>
          <w:sz w:val="24"/>
          <w:szCs w:val="24"/>
        </w:rPr>
      </w:pPr>
    </w:p>
    <w:p w14:paraId="6BE8110F" w14:textId="77777777" w:rsidR="00FF52A0" w:rsidRDefault="00223BA6" w:rsidP="00FF52A0">
      <w:pPr>
        <w:rPr>
          <w:b/>
          <w:bCs/>
          <w:sz w:val="24"/>
          <w:szCs w:val="24"/>
        </w:rPr>
      </w:pPr>
      <w:r w:rsidRPr="00223BA6">
        <w:rPr>
          <w:b/>
          <w:bCs/>
          <w:sz w:val="24"/>
          <w:szCs w:val="24"/>
        </w:rPr>
        <w:t>6. Populate the table STATS with some statistics for January and July:</w:t>
      </w:r>
    </w:p>
    <w:p w14:paraId="40E35041" w14:textId="77777777" w:rsidR="00223BA6" w:rsidRDefault="00223BA6" w:rsidP="00FF52A0">
      <w:pPr>
        <w:rPr>
          <w:b/>
          <w:bCs/>
          <w:sz w:val="24"/>
          <w:szCs w:val="24"/>
        </w:rPr>
      </w:pPr>
    </w:p>
    <w:p w14:paraId="6B8AA55A" w14:textId="77777777" w:rsidR="00223BA6" w:rsidRPr="00223BA6" w:rsidRDefault="00223BA6" w:rsidP="00223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</w:pP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insert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into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STATS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values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(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13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1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57.4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0.31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  <w:r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;</w:t>
      </w:r>
    </w:p>
    <w:p w14:paraId="40F6626F" w14:textId="77777777" w:rsidR="00223BA6" w:rsidRPr="00223BA6" w:rsidRDefault="00223BA6" w:rsidP="00223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</w:pP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insert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into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STATS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values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(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13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7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91.7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5.15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  <w:r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;</w:t>
      </w:r>
    </w:p>
    <w:p w14:paraId="472B162A" w14:textId="77777777" w:rsidR="00223BA6" w:rsidRPr="00223BA6" w:rsidRDefault="00223BA6" w:rsidP="00223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</w:pP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insert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into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STATS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values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(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44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1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27.3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0.18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  <w:r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;</w:t>
      </w:r>
    </w:p>
    <w:p w14:paraId="5AFE1AEE" w14:textId="77777777" w:rsidR="00223BA6" w:rsidRPr="00223BA6" w:rsidRDefault="00223BA6" w:rsidP="00223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</w:pP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insert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into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STATS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values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(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44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7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74.8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2.11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  <w:r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;</w:t>
      </w:r>
    </w:p>
    <w:p w14:paraId="615BF5D9" w14:textId="77777777" w:rsidR="00223BA6" w:rsidRPr="00223BA6" w:rsidRDefault="00223BA6" w:rsidP="00223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</w:pP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insert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into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STATS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values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(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66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1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6.7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2.1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  <w:r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;</w:t>
      </w:r>
    </w:p>
    <w:p w14:paraId="1FF37A6C" w14:textId="77777777" w:rsidR="00223BA6" w:rsidRDefault="00223BA6" w:rsidP="00223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</w:pP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insert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into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STATS </w:t>
      </w:r>
      <w:r w:rsidRPr="00223BA6">
        <w:rPr>
          <w:rFonts w:ascii="Consolas" w:eastAsia="Times New Roman" w:hAnsi="Consolas" w:cs="Courier New"/>
          <w:color w:val="AA0D91"/>
          <w:sz w:val="20"/>
          <w:szCs w:val="20"/>
          <w:lang w:val="en-IN" w:eastAsia="en-IN"/>
        </w:rPr>
        <w:t>values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 xml:space="preserve"> (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66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7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65.8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,</w:t>
      </w:r>
      <w:r w:rsidRPr="00223BA6">
        <w:rPr>
          <w:rFonts w:ascii="Consolas" w:eastAsia="Times New Roman" w:hAnsi="Consolas" w:cs="Courier New"/>
          <w:color w:val="1C00CF"/>
          <w:sz w:val="20"/>
          <w:szCs w:val="20"/>
          <w:lang w:val="en-IN" w:eastAsia="en-IN"/>
        </w:rPr>
        <w:t>4.52</w:t>
      </w:r>
      <w:r w:rsidRPr="00223BA6"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)</w:t>
      </w:r>
      <w:r>
        <w:rPr>
          <w:rFonts w:ascii="Consolas" w:eastAsia="Times New Roman" w:hAnsi="Consolas" w:cs="Courier New"/>
          <w:color w:val="262626"/>
          <w:sz w:val="20"/>
          <w:szCs w:val="20"/>
          <w:lang w:val="en-IN" w:eastAsia="en-IN"/>
        </w:rPr>
        <w:t>;</w:t>
      </w:r>
    </w:p>
    <w:p w14:paraId="5AAC4CFC" w14:textId="77777777" w:rsidR="00223BA6" w:rsidRDefault="00223BA6" w:rsidP="00223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</w:pPr>
    </w:p>
    <w:p w14:paraId="1F1251E4" w14:textId="77777777" w:rsidR="00223BA6" w:rsidRPr="00223BA6" w:rsidRDefault="00223BA6" w:rsidP="00223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sz w:val="20"/>
          <w:szCs w:val="20"/>
          <w:lang w:val="en-IN" w:eastAsia="en-IN"/>
        </w:rPr>
      </w:pPr>
    </w:p>
    <w:p w14:paraId="1CDC5259" w14:textId="77777777" w:rsidR="00D47FB8" w:rsidRDefault="00D47FB8" w:rsidP="00FF52A0">
      <w:pPr>
        <w:rPr>
          <w:b/>
          <w:bCs/>
          <w:sz w:val="24"/>
          <w:szCs w:val="24"/>
        </w:rPr>
      </w:pPr>
    </w:p>
    <w:p w14:paraId="4B4FF4DA" w14:textId="77777777" w:rsidR="00223BA6" w:rsidRPr="00223BA6" w:rsidRDefault="00223BA6" w:rsidP="00FF52A0">
      <w:pPr>
        <w:rPr>
          <w:rFonts w:ascii="Consolas" w:eastAsia="Times New Roman" w:hAnsi="Consolas" w:cs="Times New Roman"/>
          <w:b/>
          <w:bCs/>
          <w:sz w:val="24"/>
          <w:szCs w:val="24"/>
          <w:shd w:val="clear" w:color="auto" w:fill="F8F8F8"/>
          <w:lang w:val="en-IN" w:eastAsia="en-IN"/>
        </w:rPr>
      </w:pPr>
      <w:r w:rsidRPr="00223BA6">
        <w:rPr>
          <w:b/>
          <w:bCs/>
          <w:sz w:val="24"/>
          <w:szCs w:val="24"/>
        </w:rPr>
        <w:lastRenderedPageBreak/>
        <w:t>7. Execute a query to display temperature stats (from STATS table) for each city (from Station table).</w:t>
      </w:r>
    </w:p>
    <w:p w14:paraId="557124D6" w14:textId="77777777" w:rsidR="00FF52A0" w:rsidRDefault="00FF52A0" w:rsidP="00FF52A0"/>
    <w:p w14:paraId="709F172E" w14:textId="77777777" w:rsidR="00223BA6" w:rsidRDefault="00223BA6" w:rsidP="00FF52A0">
      <w:pPr>
        <w:rPr>
          <w:rFonts w:ascii="Consolas" w:hAnsi="Consolas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select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sz w:val="18"/>
          <w:szCs w:val="18"/>
          <w:shd w:val="clear" w:color="auto" w:fill="F8F8F8"/>
        </w:rPr>
        <w:t>TEMP_</w:t>
      </w:r>
      <w:proofErr w:type="gramStart"/>
      <w:r>
        <w:rPr>
          <w:rFonts w:ascii="Consolas" w:hAnsi="Consolas"/>
          <w:sz w:val="18"/>
          <w:szCs w:val="18"/>
          <w:shd w:val="clear" w:color="auto" w:fill="F8F8F8"/>
        </w:rPr>
        <w:t>F,city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from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STATS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inner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join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Station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on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Stats.ID=Station.ID</w:t>
      </w:r>
      <w:r>
        <w:rPr>
          <w:rFonts w:ascii="Consolas" w:hAnsi="Consolas"/>
          <w:sz w:val="18"/>
          <w:szCs w:val="18"/>
          <w:shd w:val="clear" w:color="auto" w:fill="F8F8F8"/>
        </w:rPr>
        <w:t>;</w:t>
      </w:r>
    </w:p>
    <w:p w14:paraId="22494011" w14:textId="77777777" w:rsidR="00223BA6" w:rsidRDefault="00223BA6" w:rsidP="00FF52A0">
      <w:pPr>
        <w:rPr>
          <w:rFonts w:ascii="Consolas" w:hAnsi="Consolas"/>
          <w:sz w:val="18"/>
          <w:szCs w:val="18"/>
          <w:shd w:val="clear" w:color="auto" w:fill="F8F8F8"/>
        </w:rPr>
      </w:pPr>
    </w:p>
    <w:p w14:paraId="6F2B857E" w14:textId="77777777" w:rsidR="00223BA6" w:rsidRDefault="00223BA6" w:rsidP="00FF52A0">
      <w:pPr>
        <w:rPr>
          <w:rFonts w:ascii="Consolas" w:hAnsi="Consolas"/>
          <w:sz w:val="18"/>
          <w:szCs w:val="18"/>
          <w:shd w:val="clear" w:color="auto" w:fill="F8F8F8"/>
        </w:rPr>
      </w:pPr>
    </w:p>
    <w:p w14:paraId="73AD3140" w14:textId="77777777" w:rsidR="00223BA6" w:rsidRDefault="00223BA6" w:rsidP="00FF52A0">
      <w:pPr>
        <w:rPr>
          <w:rFonts w:ascii="Consolas" w:hAnsi="Consolas"/>
          <w:sz w:val="18"/>
          <w:szCs w:val="18"/>
          <w:shd w:val="clear" w:color="auto" w:fill="F8F8F8"/>
        </w:rPr>
      </w:pPr>
    </w:p>
    <w:p w14:paraId="56475577" w14:textId="77777777" w:rsidR="00223BA6" w:rsidRDefault="00223BA6" w:rsidP="00FF52A0">
      <w:pPr>
        <w:rPr>
          <w:b/>
          <w:bCs/>
          <w:sz w:val="24"/>
          <w:szCs w:val="24"/>
        </w:rPr>
      </w:pPr>
      <w:r w:rsidRPr="00223BA6">
        <w:rPr>
          <w:b/>
          <w:bCs/>
          <w:sz w:val="24"/>
          <w:szCs w:val="24"/>
        </w:rPr>
        <w:t>8. Execute a query to look at the table STATS, ordered by month and greatest rainfall, with columns rearranged. It should also show the corresponding cities.</w:t>
      </w:r>
    </w:p>
    <w:p w14:paraId="09A6A1C2" w14:textId="77777777" w:rsidR="00223BA6" w:rsidRDefault="00223BA6" w:rsidP="00FF52A0">
      <w:pPr>
        <w:rPr>
          <w:b/>
          <w:bCs/>
          <w:sz w:val="24"/>
          <w:szCs w:val="24"/>
        </w:rPr>
      </w:pPr>
    </w:p>
    <w:p w14:paraId="589835B0" w14:textId="77777777" w:rsidR="00223BA6" w:rsidRDefault="00223BA6" w:rsidP="00FF52A0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select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month</w:t>
      </w:r>
      <w:r>
        <w:rPr>
          <w:rFonts w:ascii="Consolas" w:hAnsi="Consolas"/>
          <w:sz w:val="18"/>
          <w:szCs w:val="18"/>
          <w:shd w:val="clear" w:color="auto" w:fill="F8F8F8"/>
        </w:rPr>
        <w:t>,RAIN</w:t>
      </w:r>
      <w:proofErr w:type="gramEnd"/>
      <w:r>
        <w:rPr>
          <w:rFonts w:ascii="Consolas" w:hAnsi="Consolas"/>
          <w:sz w:val="18"/>
          <w:szCs w:val="18"/>
          <w:shd w:val="clear" w:color="auto" w:fill="F8F8F8"/>
        </w:rPr>
        <w:t>_I,city</w:t>
      </w:r>
      <w:proofErr w:type="spellEnd"/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from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STATS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inner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join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Station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on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stats.ID=station.ID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order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by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month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desc</w:t>
      </w:r>
      <w:r>
        <w:rPr>
          <w:rFonts w:ascii="Consolas" w:hAnsi="Consolas"/>
          <w:sz w:val="18"/>
          <w:szCs w:val="18"/>
          <w:shd w:val="clear" w:color="auto" w:fill="F8F8F8"/>
        </w:rPr>
        <w:t>,RAIN_I</w:t>
      </w:r>
      <w:proofErr w:type="spellEnd"/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desc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;</w:t>
      </w:r>
    </w:p>
    <w:p w14:paraId="62509334" w14:textId="77777777" w:rsidR="00223BA6" w:rsidRDefault="00223BA6" w:rsidP="00FF52A0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</w:pPr>
    </w:p>
    <w:p w14:paraId="482C0BCE" w14:textId="77777777" w:rsidR="00223BA6" w:rsidRDefault="00223BA6" w:rsidP="00FF52A0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</w:pPr>
    </w:p>
    <w:p w14:paraId="5CCDB67A" w14:textId="77777777" w:rsidR="00D47FB8" w:rsidRDefault="00D47FB8" w:rsidP="00FF52A0">
      <w:pPr>
        <w:rPr>
          <w:b/>
          <w:bCs/>
          <w:sz w:val="24"/>
          <w:szCs w:val="24"/>
        </w:rPr>
      </w:pPr>
    </w:p>
    <w:p w14:paraId="5ADE3B96" w14:textId="77777777" w:rsidR="00223BA6" w:rsidRDefault="00223BA6" w:rsidP="00FF52A0">
      <w:pPr>
        <w:rPr>
          <w:b/>
          <w:bCs/>
          <w:sz w:val="24"/>
          <w:szCs w:val="24"/>
        </w:rPr>
      </w:pPr>
      <w:r w:rsidRPr="00223BA6">
        <w:rPr>
          <w:b/>
          <w:bCs/>
          <w:sz w:val="24"/>
          <w:szCs w:val="24"/>
        </w:rPr>
        <w:t>9. Execute a query to look at temperatures for July from table STATS, lowest temperatures first, picking up city name and latitude.</w:t>
      </w:r>
    </w:p>
    <w:p w14:paraId="1AA0DE75" w14:textId="77777777" w:rsidR="00223BA6" w:rsidRDefault="00223BA6" w:rsidP="00FF52A0">
      <w:pPr>
        <w:rPr>
          <w:b/>
          <w:bCs/>
          <w:sz w:val="24"/>
          <w:szCs w:val="24"/>
        </w:rPr>
      </w:pPr>
    </w:p>
    <w:p w14:paraId="2882F6BD" w14:textId="77777777" w:rsidR="00223BA6" w:rsidRPr="00223BA6" w:rsidRDefault="00223BA6" w:rsidP="00223BA6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select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spellStart"/>
      <w:proofErr w:type="gramStart"/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month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,TEMP</w:t>
      </w:r>
      <w:proofErr w:type="gramEnd"/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_F,city,lat_N</w:t>
      </w:r>
      <w:proofErr w:type="spellEnd"/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from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STATS </w:t>
      </w:r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inner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join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Station </w:t>
      </w:r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on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STATS.ID=Station.ID </w:t>
      </w:r>
    </w:p>
    <w:p w14:paraId="43406808" w14:textId="77777777" w:rsidR="00223BA6" w:rsidRDefault="00223BA6" w:rsidP="00223BA6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where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month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=</w:t>
      </w:r>
      <w:r w:rsidRPr="00223BA6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7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order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223BA6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by</w:t>
      </w:r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spellStart"/>
      <w:r w:rsidRPr="00223BA6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temp_f</w:t>
      </w:r>
      <w:proofErr w:type="spellEnd"/>
      <w: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;</w:t>
      </w:r>
    </w:p>
    <w:p w14:paraId="18E3DDAA" w14:textId="77777777" w:rsidR="00223BA6" w:rsidRDefault="00223BA6" w:rsidP="00223BA6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</w:p>
    <w:p w14:paraId="78BB85AA" w14:textId="77777777" w:rsidR="00D47FB8" w:rsidRDefault="00D47FB8" w:rsidP="00223BA6">
      <w:pPr>
        <w:rPr>
          <w:b/>
          <w:bCs/>
          <w:sz w:val="24"/>
          <w:szCs w:val="24"/>
        </w:rPr>
      </w:pPr>
    </w:p>
    <w:p w14:paraId="4D03D2D4" w14:textId="77777777" w:rsidR="00223BA6" w:rsidRDefault="00223BA6" w:rsidP="00223BA6">
      <w:pPr>
        <w:rPr>
          <w:b/>
          <w:bCs/>
          <w:sz w:val="24"/>
          <w:szCs w:val="24"/>
        </w:rPr>
      </w:pPr>
      <w:r w:rsidRPr="00223BA6">
        <w:rPr>
          <w:b/>
          <w:bCs/>
          <w:sz w:val="24"/>
          <w:szCs w:val="24"/>
        </w:rPr>
        <w:t>10. Execute a query to show MAX and MIN temperatures as well as average rainfall for each city</w:t>
      </w:r>
      <w:r w:rsidRPr="00223BA6">
        <w:rPr>
          <w:b/>
          <w:bCs/>
          <w:sz w:val="24"/>
          <w:szCs w:val="24"/>
        </w:rPr>
        <w:t>:</w:t>
      </w:r>
    </w:p>
    <w:p w14:paraId="26BBE376" w14:textId="77777777" w:rsidR="00223BA6" w:rsidRDefault="00223BA6" w:rsidP="00223BA6">
      <w:pPr>
        <w:rPr>
          <w:b/>
          <w:bCs/>
          <w:sz w:val="24"/>
          <w:szCs w:val="24"/>
        </w:rPr>
      </w:pPr>
    </w:p>
    <w:p w14:paraId="1111F48C" w14:textId="77777777" w:rsidR="00223BA6" w:rsidRDefault="00223BA6" w:rsidP="00223BA6">
      <w:pPr>
        <w:rPr>
          <w:rFonts w:ascii="Consolas" w:hAnsi="Consolas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select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avg</w:t>
      </w:r>
      <w:r>
        <w:rPr>
          <w:rFonts w:ascii="Consolas" w:hAnsi="Consolas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8F8F8"/>
        </w:rPr>
        <w:t>rain_I</w:t>
      </w:r>
      <w:proofErr w:type="spellEnd"/>
      <w:proofErr w:type="gramStart"/>
      <w:r>
        <w:rPr>
          <w:rFonts w:ascii="Consolas" w:hAnsi="Consolas"/>
          <w:sz w:val="18"/>
          <w:szCs w:val="18"/>
          <w:shd w:val="clear" w:color="auto" w:fill="F8F8F8"/>
        </w:rPr>
        <w:t>),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max</w:t>
      </w:r>
      <w:proofErr w:type="gramEnd"/>
      <w:r>
        <w:rPr>
          <w:rFonts w:ascii="Consolas" w:hAnsi="Consolas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8F8F8"/>
        </w:rPr>
        <w:t>temp_F</w:t>
      </w:r>
      <w:proofErr w:type="spellEnd"/>
      <w:r>
        <w:rPr>
          <w:rFonts w:ascii="Consolas" w:hAnsi="Consolas"/>
          <w:sz w:val="18"/>
          <w:szCs w:val="18"/>
          <w:shd w:val="clear" w:color="auto" w:fill="F8F8F8"/>
        </w:rPr>
        <w:t>),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min</w:t>
      </w:r>
      <w:r>
        <w:rPr>
          <w:rFonts w:ascii="Consolas" w:hAnsi="Consolas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8F8F8"/>
        </w:rPr>
        <w:t>temp_F</w:t>
      </w:r>
      <w:proofErr w:type="spellEnd"/>
      <w:r>
        <w:rPr>
          <w:rFonts w:ascii="Consolas" w:hAnsi="Consolas"/>
          <w:sz w:val="18"/>
          <w:szCs w:val="18"/>
          <w:shd w:val="clear" w:color="auto" w:fill="F8F8F8"/>
        </w:rPr>
        <w:t xml:space="preserve">),city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from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STATS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inner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join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station</w:t>
      </w:r>
    </w:p>
    <w:p w14:paraId="78DF47B1" w14:textId="77777777" w:rsidR="00223BA6" w:rsidRDefault="00223BA6" w:rsidP="00223BA6">
      <w:pPr>
        <w:rPr>
          <w:rFonts w:ascii="Consolas" w:hAnsi="Consolas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on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stats.ID=Station.ID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group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by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city</w:t>
      </w:r>
      <w:r>
        <w:rPr>
          <w:rFonts w:ascii="Consolas" w:hAnsi="Consolas"/>
          <w:sz w:val="18"/>
          <w:szCs w:val="18"/>
          <w:shd w:val="clear" w:color="auto" w:fill="F8F8F8"/>
        </w:rPr>
        <w:t>;</w:t>
      </w:r>
    </w:p>
    <w:p w14:paraId="28CE5148" w14:textId="77777777" w:rsidR="00223BA6" w:rsidRDefault="00223BA6" w:rsidP="00223BA6">
      <w:pPr>
        <w:rPr>
          <w:rFonts w:ascii="Consolas" w:hAnsi="Consolas"/>
          <w:sz w:val="18"/>
          <w:szCs w:val="18"/>
          <w:shd w:val="clear" w:color="auto" w:fill="F8F8F8"/>
        </w:rPr>
      </w:pPr>
    </w:p>
    <w:p w14:paraId="0E10F3ED" w14:textId="77777777" w:rsidR="00223BA6" w:rsidRDefault="00223BA6" w:rsidP="00223BA6">
      <w:pPr>
        <w:rPr>
          <w:rFonts w:ascii="Consolas" w:hAnsi="Consolas"/>
          <w:sz w:val="18"/>
          <w:szCs w:val="18"/>
          <w:shd w:val="clear" w:color="auto" w:fill="F8F8F8"/>
        </w:rPr>
      </w:pPr>
    </w:p>
    <w:p w14:paraId="3B6A8A7D" w14:textId="77777777" w:rsidR="00D47FB8" w:rsidRDefault="00D47FB8" w:rsidP="00223BA6">
      <w:pPr>
        <w:rPr>
          <w:b/>
          <w:bCs/>
          <w:sz w:val="24"/>
          <w:szCs w:val="24"/>
        </w:rPr>
      </w:pPr>
    </w:p>
    <w:p w14:paraId="014FAA84" w14:textId="77777777" w:rsidR="00223BA6" w:rsidRDefault="00D47FB8" w:rsidP="00223BA6">
      <w:pPr>
        <w:rPr>
          <w:b/>
          <w:bCs/>
          <w:sz w:val="24"/>
          <w:szCs w:val="24"/>
        </w:rPr>
      </w:pPr>
      <w:r w:rsidRPr="00D47FB8">
        <w:rPr>
          <w:b/>
          <w:bCs/>
          <w:sz w:val="24"/>
          <w:szCs w:val="24"/>
        </w:rPr>
        <w:t xml:space="preserve">11. Execute a query to display each city’s monthly temperature in </w:t>
      </w:r>
      <w:proofErr w:type="spellStart"/>
      <w:r w:rsidRPr="00D47FB8">
        <w:rPr>
          <w:b/>
          <w:bCs/>
          <w:sz w:val="24"/>
          <w:szCs w:val="24"/>
        </w:rPr>
        <w:t>Celcius</w:t>
      </w:r>
      <w:proofErr w:type="spellEnd"/>
      <w:r w:rsidRPr="00D47FB8">
        <w:rPr>
          <w:b/>
          <w:bCs/>
          <w:sz w:val="24"/>
          <w:szCs w:val="24"/>
        </w:rPr>
        <w:t xml:space="preserve"> and rainfall in Centimeter.</w:t>
      </w:r>
    </w:p>
    <w:p w14:paraId="684D39E8" w14:textId="77777777" w:rsidR="00D47FB8" w:rsidRDefault="00D47FB8" w:rsidP="00223BA6">
      <w:pPr>
        <w:rPr>
          <w:b/>
          <w:bCs/>
          <w:sz w:val="24"/>
          <w:szCs w:val="24"/>
        </w:rPr>
      </w:pPr>
    </w:p>
    <w:p w14:paraId="75B35CB6" w14:textId="77777777" w:rsidR="00D47FB8" w:rsidRDefault="00D47FB8" w:rsidP="00223BA6">
      <w:pPr>
        <w:rPr>
          <w:rFonts w:ascii="Consolas" w:hAnsi="Consolas"/>
          <w:sz w:val="18"/>
          <w:szCs w:val="18"/>
          <w:shd w:val="clear" w:color="auto" w:fill="F8F8F8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select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city,(temp_F-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8F8F8"/>
        </w:rPr>
        <w:t>32</w:t>
      </w:r>
      <w:r>
        <w:rPr>
          <w:rFonts w:ascii="Consolas" w:hAnsi="Consolas"/>
          <w:sz w:val="18"/>
          <w:szCs w:val="18"/>
          <w:shd w:val="clear" w:color="auto" w:fill="F8F8F8"/>
        </w:rPr>
        <w:t>)*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8F8F8"/>
        </w:rPr>
        <w:t>5</w:t>
      </w:r>
      <w:r>
        <w:rPr>
          <w:rFonts w:ascii="Consolas" w:hAnsi="Consolas"/>
          <w:sz w:val="18"/>
          <w:szCs w:val="18"/>
          <w:shd w:val="clear" w:color="auto" w:fill="F8F8F8"/>
        </w:rPr>
        <w:t>/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8F8F8"/>
        </w:rPr>
        <w:t>9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as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sz w:val="18"/>
          <w:szCs w:val="18"/>
          <w:shd w:val="clear" w:color="auto" w:fill="F8F8F8"/>
        </w:rPr>
        <w:t>temp_cel,rain_I</w:t>
      </w:r>
      <w:proofErr w:type="spellEnd"/>
      <w:r>
        <w:rPr>
          <w:rFonts w:ascii="Consolas" w:hAnsi="Consolas"/>
          <w:sz w:val="18"/>
          <w:szCs w:val="18"/>
          <w:shd w:val="clear" w:color="auto" w:fill="F8F8F8"/>
        </w:rPr>
        <w:t>*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8F8F8"/>
        </w:rPr>
        <w:t>2.54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as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sz w:val="18"/>
          <w:szCs w:val="18"/>
          <w:shd w:val="clear" w:color="auto" w:fill="F8F8F8"/>
        </w:rPr>
        <w:t>rain_cm</w:t>
      </w:r>
      <w:proofErr w:type="spellEnd"/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from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Stats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inner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join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station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8F8F8"/>
        </w:rPr>
        <w:t>on</w:t>
      </w:r>
      <w:r>
        <w:rPr>
          <w:rFonts w:ascii="Consolas" w:hAnsi="Consolas"/>
          <w:sz w:val="18"/>
          <w:szCs w:val="18"/>
          <w:shd w:val="clear" w:color="auto" w:fill="F8F8F8"/>
        </w:rPr>
        <w:t xml:space="preserve"> stats.ID=station.ID</w:t>
      </w:r>
      <w:r>
        <w:rPr>
          <w:rFonts w:ascii="Consolas" w:hAnsi="Consolas"/>
          <w:sz w:val="18"/>
          <w:szCs w:val="18"/>
          <w:shd w:val="clear" w:color="auto" w:fill="F8F8F8"/>
        </w:rPr>
        <w:t>;</w:t>
      </w:r>
    </w:p>
    <w:p w14:paraId="7CF898D7" w14:textId="77777777" w:rsidR="00D47FB8" w:rsidRDefault="00D47FB8" w:rsidP="00223BA6">
      <w:pPr>
        <w:rPr>
          <w:rFonts w:ascii="Consolas" w:hAnsi="Consolas"/>
          <w:sz w:val="18"/>
          <w:szCs w:val="18"/>
          <w:shd w:val="clear" w:color="auto" w:fill="F8F8F8"/>
        </w:rPr>
      </w:pPr>
    </w:p>
    <w:p w14:paraId="680C7181" w14:textId="77777777" w:rsidR="00D47FB8" w:rsidRDefault="00D47FB8" w:rsidP="00223BA6">
      <w:pPr>
        <w:rPr>
          <w:rFonts w:ascii="Consolas" w:hAnsi="Consolas"/>
          <w:sz w:val="18"/>
          <w:szCs w:val="18"/>
          <w:shd w:val="clear" w:color="auto" w:fill="F8F8F8"/>
        </w:rPr>
      </w:pPr>
    </w:p>
    <w:p w14:paraId="406B5661" w14:textId="77777777" w:rsidR="00D47FB8" w:rsidRDefault="00D47FB8" w:rsidP="00223BA6">
      <w:pPr>
        <w:rPr>
          <w:b/>
          <w:bCs/>
          <w:sz w:val="24"/>
          <w:szCs w:val="24"/>
        </w:rPr>
      </w:pPr>
    </w:p>
    <w:p w14:paraId="70DD8C05" w14:textId="77777777" w:rsidR="00D47FB8" w:rsidRDefault="00D47FB8" w:rsidP="00223BA6">
      <w:pPr>
        <w:rPr>
          <w:b/>
          <w:bCs/>
          <w:sz w:val="24"/>
          <w:szCs w:val="24"/>
        </w:rPr>
      </w:pPr>
      <w:r w:rsidRPr="00D47FB8">
        <w:rPr>
          <w:b/>
          <w:bCs/>
          <w:sz w:val="24"/>
          <w:szCs w:val="24"/>
        </w:rPr>
        <w:t>12. Update all rows of table STATS to compensate for faulty rain gauges known to read 0.01 inches low.</w:t>
      </w:r>
    </w:p>
    <w:p w14:paraId="7E519246" w14:textId="77777777" w:rsidR="00D47FB8" w:rsidRDefault="00D47FB8" w:rsidP="00223BA6">
      <w:pPr>
        <w:rPr>
          <w:b/>
          <w:bCs/>
          <w:sz w:val="24"/>
          <w:szCs w:val="24"/>
        </w:rPr>
      </w:pPr>
    </w:p>
    <w:p w14:paraId="1A658E61" w14:textId="77777777" w:rsidR="00D47FB8" w:rsidRPr="00D47FB8" w:rsidRDefault="00D47FB8" w:rsidP="00D47FB8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update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STATS </w:t>
      </w:r>
    </w:p>
    <w:p w14:paraId="4513D7F6" w14:textId="77777777" w:rsidR="00D47FB8" w:rsidRDefault="00D47FB8" w:rsidP="00D47FB8">
      <w:pPr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</w:pP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set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spellStart"/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rain_I</w:t>
      </w:r>
      <w:proofErr w:type="spellEnd"/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=rain_I+</w:t>
      </w:r>
      <w:r w:rsidRPr="00D47FB8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0.01</w:t>
      </w:r>
      <w:r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;</w:t>
      </w:r>
    </w:p>
    <w:p w14:paraId="2550BF1A" w14:textId="77777777" w:rsidR="00D47FB8" w:rsidRDefault="00D47FB8" w:rsidP="00D47FB8">
      <w:pPr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</w:pPr>
    </w:p>
    <w:p w14:paraId="25C00DE8" w14:textId="77777777" w:rsidR="00D47FB8" w:rsidRDefault="00D47FB8" w:rsidP="00D47FB8">
      <w:pPr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</w:pPr>
    </w:p>
    <w:p w14:paraId="53E23F5E" w14:textId="77777777" w:rsidR="00D47FB8" w:rsidRDefault="00D47FB8" w:rsidP="00D47FB8">
      <w:pPr>
        <w:rPr>
          <w:b/>
          <w:bCs/>
          <w:sz w:val="24"/>
          <w:szCs w:val="24"/>
        </w:rPr>
      </w:pPr>
      <w:r w:rsidRPr="00D47FB8">
        <w:rPr>
          <w:b/>
          <w:bCs/>
          <w:sz w:val="24"/>
          <w:szCs w:val="24"/>
        </w:rPr>
        <w:t>13. Update Denver's July temperature reading as 74.9</w:t>
      </w:r>
      <w:r w:rsidRPr="00D47FB8">
        <w:rPr>
          <w:b/>
          <w:bCs/>
          <w:sz w:val="24"/>
          <w:szCs w:val="24"/>
        </w:rPr>
        <w:t>:</w:t>
      </w:r>
    </w:p>
    <w:p w14:paraId="29A5DAEE" w14:textId="77777777" w:rsidR="00D47FB8" w:rsidRDefault="00D47FB8" w:rsidP="00D47FB8">
      <w:pPr>
        <w:rPr>
          <w:b/>
          <w:bCs/>
          <w:sz w:val="24"/>
          <w:szCs w:val="24"/>
        </w:rPr>
      </w:pPr>
    </w:p>
    <w:p w14:paraId="5ACCB7DF" w14:textId="77777777" w:rsidR="00D47FB8" w:rsidRPr="00D47FB8" w:rsidRDefault="00D47FB8" w:rsidP="00D47FB8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update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(</w:t>
      </w: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select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spellStart"/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temp_</w:t>
      </w:r>
      <w:proofErr w:type="gramStart"/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F,city</w:t>
      </w:r>
      <w:proofErr w:type="gramEnd"/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,</w:t>
      </w: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month</w:t>
      </w:r>
      <w:proofErr w:type="spellEnd"/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from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stats </w:t>
      </w: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inner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join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station </w:t>
      </w: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on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stats.ID=station.ID) </w:t>
      </w:r>
    </w:p>
    <w:p w14:paraId="7AB6D6ED" w14:textId="77777777" w:rsidR="00D47FB8" w:rsidRPr="00D47FB8" w:rsidRDefault="00D47FB8" w:rsidP="00D47FB8">
      <w:pPr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</w:pP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set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proofErr w:type="spellStart"/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temp_f</w:t>
      </w:r>
      <w:proofErr w:type="spellEnd"/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=</w:t>
      </w:r>
      <w:r w:rsidRPr="00D47FB8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74.9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</w:p>
    <w:p w14:paraId="53603809" w14:textId="77777777" w:rsidR="00D47FB8" w:rsidRDefault="00D47FB8" w:rsidP="00D47FB8">
      <w:pPr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</w:pP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where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city=</w:t>
      </w:r>
      <w:r w:rsidRPr="00D47FB8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8F8F8"/>
          <w:lang w:val="en-IN" w:eastAsia="en-IN"/>
        </w:rPr>
        <w:t>'DENVER'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and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 xml:space="preserve"> </w:t>
      </w:r>
      <w:r w:rsidRPr="00D47FB8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8F8F8"/>
          <w:lang w:val="en-IN" w:eastAsia="en-IN"/>
        </w:rPr>
        <w:t>month</w:t>
      </w:r>
      <w:r w:rsidRPr="00D47FB8">
        <w:rPr>
          <w:rFonts w:ascii="Consolas" w:eastAsia="Times New Roman" w:hAnsi="Consolas" w:cs="Times New Roman"/>
          <w:sz w:val="18"/>
          <w:szCs w:val="18"/>
          <w:shd w:val="clear" w:color="auto" w:fill="F8F8F8"/>
          <w:lang w:val="en-IN" w:eastAsia="en-IN"/>
        </w:rPr>
        <w:t>=</w:t>
      </w:r>
      <w:r w:rsidRPr="00D47FB8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7</w:t>
      </w:r>
      <w:r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  <w:t>;</w:t>
      </w:r>
    </w:p>
    <w:p w14:paraId="2D528783" w14:textId="77777777" w:rsidR="00D47FB8" w:rsidRDefault="00D47FB8" w:rsidP="00D47FB8">
      <w:pPr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8F8F8"/>
          <w:lang w:val="en-IN" w:eastAsia="en-IN"/>
        </w:rPr>
      </w:pPr>
    </w:p>
    <w:p w14:paraId="5225890D" w14:textId="77777777" w:rsidR="00D47FB8" w:rsidRPr="00D47FB8" w:rsidRDefault="00D47FB8" w:rsidP="00D47FB8">
      <w:pPr>
        <w:rPr>
          <w:rFonts w:ascii="Consolas" w:hAnsi="Consolas"/>
          <w:b/>
          <w:bCs/>
          <w:sz w:val="24"/>
          <w:szCs w:val="24"/>
          <w:shd w:val="clear" w:color="auto" w:fill="F8F8F8"/>
        </w:rPr>
      </w:pPr>
    </w:p>
    <w:p w14:paraId="0507971C" w14:textId="77777777" w:rsidR="00223BA6" w:rsidRDefault="00223BA6" w:rsidP="00223BA6">
      <w:pPr>
        <w:rPr>
          <w:rFonts w:ascii="Consolas" w:hAnsi="Consolas"/>
          <w:sz w:val="18"/>
          <w:szCs w:val="18"/>
          <w:shd w:val="clear" w:color="auto" w:fill="F8F8F8"/>
        </w:rPr>
      </w:pPr>
    </w:p>
    <w:p w14:paraId="0F3CC96B" w14:textId="77777777" w:rsidR="00223BA6" w:rsidRPr="00223BA6" w:rsidRDefault="00223BA6" w:rsidP="00223BA6">
      <w:pPr>
        <w:rPr>
          <w:b/>
          <w:bCs/>
          <w:sz w:val="24"/>
          <w:szCs w:val="24"/>
        </w:rPr>
      </w:pPr>
    </w:p>
    <w:sectPr w:rsidR="00223BA6" w:rsidRPr="0022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400125"/>
    <w:multiLevelType w:val="multilevel"/>
    <w:tmpl w:val="3722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B324B8"/>
    <w:multiLevelType w:val="multilevel"/>
    <w:tmpl w:val="9C10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76642532">
    <w:abstractNumId w:val="20"/>
  </w:num>
  <w:num w:numId="2" w16cid:durableId="1755739387">
    <w:abstractNumId w:val="12"/>
  </w:num>
  <w:num w:numId="3" w16cid:durableId="105466054">
    <w:abstractNumId w:val="10"/>
  </w:num>
  <w:num w:numId="4" w16cid:durableId="1293638572">
    <w:abstractNumId w:val="23"/>
  </w:num>
  <w:num w:numId="5" w16cid:durableId="1416977036">
    <w:abstractNumId w:val="13"/>
  </w:num>
  <w:num w:numId="6" w16cid:durableId="191191417">
    <w:abstractNumId w:val="16"/>
  </w:num>
  <w:num w:numId="7" w16cid:durableId="966787302">
    <w:abstractNumId w:val="18"/>
  </w:num>
  <w:num w:numId="8" w16cid:durableId="1008020237">
    <w:abstractNumId w:val="9"/>
  </w:num>
  <w:num w:numId="9" w16cid:durableId="1268392363">
    <w:abstractNumId w:val="7"/>
  </w:num>
  <w:num w:numId="10" w16cid:durableId="353922019">
    <w:abstractNumId w:val="6"/>
  </w:num>
  <w:num w:numId="11" w16cid:durableId="837312397">
    <w:abstractNumId w:val="5"/>
  </w:num>
  <w:num w:numId="12" w16cid:durableId="547962321">
    <w:abstractNumId w:val="4"/>
  </w:num>
  <w:num w:numId="13" w16cid:durableId="1599290988">
    <w:abstractNumId w:val="8"/>
  </w:num>
  <w:num w:numId="14" w16cid:durableId="726874920">
    <w:abstractNumId w:val="3"/>
  </w:num>
  <w:num w:numId="15" w16cid:durableId="265382861">
    <w:abstractNumId w:val="2"/>
  </w:num>
  <w:num w:numId="16" w16cid:durableId="607007237">
    <w:abstractNumId w:val="1"/>
  </w:num>
  <w:num w:numId="17" w16cid:durableId="845945138">
    <w:abstractNumId w:val="0"/>
  </w:num>
  <w:num w:numId="18" w16cid:durableId="2102486365">
    <w:abstractNumId w:val="14"/>
  </w:num>
  <w:num w:numId="19" w16cid:durableId="942224878">
    <w:abstractNumId w:val="15"/>
  </w:num>
  <w:num w:numId="20" w16cid:durableId="260530194">
    <w:abstractNumId w:val="21"/>
  </w:num>
  <w:num w:numId="21" w16cid:durableId="1818691754">
    <w:abstractNumId w:val="17"/>
  </w:num>
  <w:num w:numId="22" w16cid:durableId="1776169746">
    <w:abstractNumId w:val="11"/>
  </w:num>
  <w:num w:numId="23" w16cid:durableId="1543129586">
    <w:abstractNumId w:val="24"/>
  </w:num>
  <w:num w:numId="24" w16cid:durableId="1515456831">
    <w:abstractNumId w:val="22"/>
  </w:num>
  <w:num w:numId="25" w16cid:durableId="17511498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A0"/>
    <w:rsid w:val="00223BA6"/>
    <w:rsid w:val="00645252"/>
    <w:rsid w:val="006D3D74"/>
    <w:rsid w:val="00A9204E"/>
    <w:rsid w:val="00D47FB8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0708"/>
  <w15:chartTrackingRefBased/>
  <w15:docId w15:val="{B6A5A00C-4136-475F-947D-6683279C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hljs-keyword">
    <w:name w:val="hljs-keyword"/>
    <w:basedOn w:val="DefaultParagraphFont"/>
    <w:rsid w:val="00FF52A0"/>
  </w:style>
  <w:style w:type="character" w:customStyle="1" w:styleId="hljs-builtin">
    <w:name w:val="hljs-built_in"/>
    <w:basedOn w:val="DefaultParagraphFont"/>
    <w:rsid w:val="00FF52A0"/>
  </w:style>
  <w:style w:type="character" w:customStyle="1" w:styleId="hljs-number">
    <w:name w:val="hljs-number"/>
    <w:basedOn w:val="DefaultParagraphFont"/>
    <w:rsid w:val="00FF52A0"/>
  </w:style>
  <w:style w:type="paragraph" w:customStyle="1" w:styleId="s-session-item">
    <w:name w:val="s-session-item"/>
    <w:basedOn w:val="Normal"/>
    <w:rsid w:val="00FF52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operator">
    <w:name w:val="hljs-operator"/>
    <w:basedOn w:val="DefaultParagraphFont"/>
    <w:rsid w:val="00FF52A0"/>
  </w:style>
  <w:style w:type="character" w:customStyle="1" w:styleId="hljs-string">
    <w:name w:val="hljs-string"/>
    <w:basedOn w:val="DefaultParagraphFont"/>
    <w:rsid w:val="00FF52A0"/>
  </w:style>
  <w:style w:type="character" w:customStyle="1" w:styleId="s-session-counter">
    <w:name w:val="s-session-counter"/>
    <w:basedOn w:val="DefaultParagraphFont"/>
    <w:rsid w:val="00FF52A0"/>
  </w:style>
  <w:style w:type="character" w:customStyle="1" w:styleId="s-session-count">
    <w:name w:val="s-session-count"/>
    <w:basedOn w:val="DefaultParagraphFont"/>
    <w:rsid w:val="00FF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%20Kumar%20Singh\AppData\Local\Microsoft\Office\16.0\DTS\en-GB%7bDBB9837D-EA2E-4647-85FC-ED0FFE73A19A%7d\%7b37AEB73F-38DB-4908-983F-FC11F10C303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{37AEB73F-38DB-4908-983F-FC11F10C303B}tf02786999_win32</Template>
  <TotalTime>21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 Singh</dc:creator>
  <cp:keywords/>
  <dc:description/>
  <cp:lastModifiedBy>Vivek Kumar Singh</cp:lastModifiedBy>
  <cp:revision>1</cp:revision>
  <dcterms:created xsi:type="dcterms:W3CDTF">2023-02-08T12:51:00Z</dcterms:created>
  <dcterms:modified xsi:type="dcterms:W3CDTF">2023-02-08T13:16:00Z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